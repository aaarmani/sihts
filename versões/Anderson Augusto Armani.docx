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3699"/>
        <w:gridCol w:w="1932"/>
        <w:gridCol w:w="4117"/>
      </w:tblGrid>
      <w:tr w:rsidR="00D845C4" w:rsidRPr="00CC01E8" w:rsidTr="0000581D">
        <w:trPr>
          <w:trHeight w:val="688"/>
        </w:trPr>
        <w:tc>
          <w:tcPr>
            <w:tcW w:w="6481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D845C4" w:rsidRPr="00D83656" w:rsidRDefault="0000581D" w:rsidP="00D83656">
            <w:pPr>
              <w:tabs>
                <w:tab w:val="left" w:pos="5130"/>
              </w:tabs>
              <w:snapToGrid w:val="0"/>
              <w:spacing w:after="12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Faculdade </w:t>
            </w:r>
            <w:proofErr w:type="gramStart"/>
            <w:r w:rsidR="004069AD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6E730F">
              <w:rPr>
                <w:rFonts w:ascii="Arial" w:hAnsi="Arial" w:cs="Arial"/>
                <w:b/>
                <w:bCs/>
                <w:sz w:val="20"/>
                <w:szCs w:val="20"/>
              </w:rPr>
              <w:t>enac</w:t>
            </w:r>
            <w:proofErr w:type="gramEnd"/>
            <w:r w:rsidR="004069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Porto Alegre</w:t>
            </w:r>
            <w:r w:rsidR="00D845C4" w:rsidRPr="00D8365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  <w:p w:rsidR="00D845C4" w:rsidRPr="00D83656" w:rsidRDefault="00D845C4" w:rsidP="00D83656">
            <w:pPr>
              <w:tabs>
                <w:tab w:val="left" w:pos="5130"/>
              </w:tabs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bCs/>
                <w:sz w:val="20"/>
                <w:szCs w:val="20"/>
              </w:rPr>
              <w:t>Curso de Tecnologia em Análise e Desenvolvimento de Sistemas</w:t>
            </w:r>
            <w:r w:rsidRPr="00D8365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7" w:type="dxa"/>
            <w:tcBorders>
              <w:left w:val="nil"/>
              <w:bottom w:val="single" w:sz="4" w:space="0" w:color="auto"/>
            </w:tcBorders>
            <w:vAlign w:val="center"/>
          </w:tcPr>
          <w:p w:rsidR="00D845C4" w:rsidRPr="00CC01E8" w:rsidRDefault="00BC1A01" w:rsidP="00D836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pt-BR"/>
              </w:rPr>
              <w:drawing>
                <wp:inline distT="0" distB="0" distL="0" distR="0">
                  <wp:extent cx="2194891" cy="509632"/>
                  <wp:effectExtent l="19050" t="0" r="0" b="0"/>
                  <wp:docPr id="2" name="Imagem 1" descr="log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107" cy="51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5C4" w:rsidRPr="00F76582" w:rsidTr="00D83656">
        <w:trPr>
          <w:trHeight w:val="490"/>
        </w:trPr>
        <w:tc>
          <w:tcPr>
            <w:tcW w:w="10598" w:type="dxa"/>
            <w:gridSpan w:val="4"/>
            <w:tcBorders>
              <w:bottom w:val="single" w:sz="4" w:space="0" w:color="auto"/>
            </w:tcBorders>
            <w:vAlign w:val="center"/>
          </w:tcPr>
          <w:p w:rsidR="00D845C4" w:rsidRPr="00D83656" w:rsidRDefault="005474A4" w:rsidP="000C28D6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D83656">
              <w:rPr>
                <w:rFonts w:ascii="Arial" w:hAnsi="Arial" w:cs="Arial"/>
                <w:b/>
                <w:i/>
              </w:rPr>
              <w:t>PARECER</w:t>
            </w:r>
            <w:r w:rsidR="00D845C4" w:rsidRPr="00D83656">
              <w:rPr>
                <w:rFonts w:ascii="Arial" w:hAnsi="Arial" w:cs="Arial"/>
                <w:b/>
                <w:i/>
              </w:rPr>
              <w:t xml:space="preserve"> DO PLANO DE TRABALHO</w:t>
            </w:r>
          </w:p>
        </w:tc>
      </w:tr>
      <w:tr w:rsidR="00D845C4" w:rsidRPr="00CC01E8" w:rsidTr="00D83656">
        <w:trPr>
          <w:trHeight w:val="490"/>
        </w:trPr>
        <w:tc>
          <w:tcPr>
            <w:tcW w:w="10598" w:type="dxa"/>
            <w:gridSpan w:val="4"/>
            <w:shd w:val="pct10" w:color="auto" w:fill="auto"/>
            <w:vAlign w:val="center"/>
          </w:tcPr>
          <w:p w:rsidR="00D845C4" w:rsidRPr="00D83656" w:rsidRDefault="00D845C4" w:rsidP="000C28D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IDENTIFICAÇÃO</w:t>
            </w:r>
          </w:p>
        </w:tc>
      </w:tr>
      <w:tr w:rsidR="00D83656" w:rsidRPr="00F76582" w:rsidTr="0000581D">
        <w:tc>
          <w:tcPr>
            <w:tcW w:w="850" w:type="dxa"/>
            <w:tcBorders>
              <w:right w:val="nil"/>
            </w:tcBorders>
          </w:tcPr>
          <w:p w:rsidR="00D83656" w:rsidRPr="00D83656" w:rsidRDefault="00D83656" w:rsidP="000C28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Aluno:</w:t>
            </w:r>
          </w:p>
        </w:tc>
        <w:tc>
          <w:tcPr>
            <w:tcW w:w="3699" w:type="dxa"/>
            <w:tcBorders>
              <w:left w:val="nil"/>
            </w:tcBorders>
          </w:tcPr>
          <w:p w:rsidR="00D83656" w:rsidRPr="0000581D" w:rsidRDefault="005240E5" w:rsidP="000C28D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Anderson Augusto Armani</w:t>
            </w:r>
          </w:p>
        </w:tc>
        <w:tc>
          <w:tcPr>
            <w:tcW w:w="6049" w:type="dxa"/>
            <w:gridSpan w:val="2"/>
            <w:tcBorders>
              <w:left w:val="nil"/>
            </w:tcBorders>
          </w:tcPr>
          <w:p w:rsidR="00D83656" w:rsidRPr="00D83656" w:rsidRDefault="004069AD" w:rsidP="009630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Avaliador</w:t>
            </w:r>
            <w:r w:rsidR="00D83656" w:rsidRPr="00D83656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B30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240E5">
              <w:rPr>
                <w:rFonts w:ascii="Arial" w:hAnsi="Arial" w:cs="Arial"/>
                <w:b/>
                <w:sz w:val="20"/>
                <w:szCs w:val="20"/>
              </w:rPr>
              <w:t>Ivonei</w:t>
            </w:r>
            <w:proofErr w:type="spellEnd"/>
            <w:r w:rsidR="005240E5">
              <w:rPr>
                <w:rFonts w:ascii="Arial" w:hAnsi="Arial" w:cs="Arial"/>
                <w:b/>
                <w:sz w:val="20"/>
                <w:szCs w:val="20"/>
              </w:rPr>
              <w:t xml:space="preserve"> Marques</w:t>
            </w:r>
          </w:p>
        </w:tc>
      </w:tr>
      <w:tr w:rsidR="00A36F91" w:rsidRPr="00707BD0" w:rsidTr="00D83656">
        <w:tc>
          <w:tcPr>
            <w:tcW w:w="10598" w:type="dxa"/>
            <w:gridSpan w:val="4"/>
          </w:tcPr>
          <w:p w:rsidR="00A36F91" w:rsidRPr="00D83656" w:rsidRDefault="00A36F91" w:rsidP="009630A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Título do Projeto:</w:t>
            </w:r>
            <w:r w:rsidR="00BB30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240E5">
              <w:rPr>
                <w:rFonts w:ascii="Arial" w:hAnsi="Arial" w:cs="Arial"/>
                <w:b/>
                <w:sz w:val="20"/>
                <w:szCs w:val="20"/>
              </w:rPr>
              <w:t>Simulador de Iterações Humanas para Testes de Software</w:t>
            </w:r>
          </w:p>
        </w:tc>
      </w:tr>
    </w:tbl>
    <w:p w:rsidR="00A36F91" w:rsidRDefault="00A36F91" w:rsidP="00A36F9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Sobre os itens obrigatórios</w:t>
      </w:r>
      <w:r w:rsidR="00C4379F">
        <w:rPr>
          <w:rFonts w:ascii="Arial" w:hAnsi="Arial" w:cs="Arial"/>
          <w:i/>
          <w:sz w:val="20"/>
          <w:szCs w:val="20"/>
        </w:rPr>
        <w:t>:</w:t>
      </w:r>
    </w:p>
    <w:tbl>
      <w:tblPr>
        <w:tblStyle w:val="SombreamentoCl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523"/>
        <w:gridCol w:w="7435"/>
      </w:tblGrid>
      <w:tr w:rsidR="00D83656" w:rsidTr="00A64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Tópico</w:t>
            </w:r>
          </w:p>
        </w:tc>
        <w:tc>
          <w:tcPr>
            <w:tcW w:w="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OK</w:t>
            </w:r>
          </w:p>
        </w:tc>
        <w:tc>
          <w:tcPr>
            <w:tcW w:w="7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Revisar:</w:t>
            </w:r>
          </w:p>
        </w:tc>
      </w:tr>
      <w:tr w:rsidR="00D83656" w:rsidTr="00A6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Título do Projeto</w:t>
            </w:r>
          </w:p>
        </w:tc>
        <w:tc>
          <w:tcPr>
            <w:tcW w:w="523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5240E5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7435" w:type="dxa"/>
            <w:tcBorders>
              <w:left w:val="none" w:sz="0" w:space="0" w:color="auto"/>
              <w:right w:val="none" w:sz="0" w:space="0" w:color="auto"/>
            </w:tcBorders>
          </w:tcPr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9630A4" w:rsidRDefault="009630A4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9630A4" w:rsidRPr="004240A4" w:rsidRDefault="009630A4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A64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Apresentação Geral do Projeto</w:t>
            </w:r>
          </w:p>
        </w:tc>
        <w:tc>
          <w:tcPr>
            <w:tcW w:w="523" w:type="dxa"/>
          </w:tcPr>
          <w:p w:rsidR="00D83656" w:rsidRPr="004240A4" w:rsidRDefault="005240E5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7435" w:type="dxa"/>
          </w:tcPr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A6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Definição do Problema</w:t>
            </w:r>
          </w:p>
        </w:tc>
        <w:tc>
          <w:tcPr>
            <w:tcW w:w="523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5240E5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7435" w:type="dxa"/>
            <w:tcBorders>
              <w:left w:val="none" w:sz="0" w:space="0" w:color="auto"/>
              <w:right w:val="none" w:sz="0" w:space="0" w:color="auto"/>
            </w:tcBorders>
          </w:tcPr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A64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Objetivos</w:t>
            </w:r>
          </w:p>
        </w:tc>
        <w:tc>
          <w:tcPr>
            <w:tcW w:w="523" w:type="dxa"/>
          </w:tcPr>
          <w:p w:rsidR="00D83656" w:rsidRPr="004240A4" w:rsidRDefault="005240E5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7435" w:type="dxa"/>
          </w:tcPr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A6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Análise de Tecnologias/Ferramentas</w:t>
            </w:r>
          </w:p>
        </w:tc>
        <w:tc>
          <w:tcPr>
            <w:tcW w:w="523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5240E5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7435" w:type="dxa"/>
            <w:tcBorders>
              <w:left w:val="none" w:sz="0" w:space="0" w:color="auto"/>
              <w:right w:val="none" w:sz="0" w:space="0" w:color="auto"/>
            </w:tcBorders>
          </w:tcPr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A64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Descrição da Solução</w:t>
            </w:r>
          </w:p>
        </w:tc>
        <w:tc>
          <w:tcPr>
            <w:tcW w:w="523" w:type="dxa"/>
          </w:tcPr>
          <w:p w:rsidR="00D83656" w:rsidRPr="004240A4" w:rsidRDefault="005240E5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7435" w:type="dxa"/>
          </w:tcPr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A6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Abordagem de Desenvolvimento</w:t>
            </w:r>
          </w:p>
        </w:tc>
        <w:tc>
          <w:tcPr>
            <w:tcW w:w="523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5240E5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7435" w:type="dxa"/>
            <w:tcBorders>
              <w:left w:val="none" w:sz="0" w:space="0" w:color="auto"/>
              <w:right w:val="none" w:sz="0" w:space="0" w:color="auto"/>
            </w:tcBorders>
          </w:tcPr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A64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Arquitetura do Sistema</w:t>
            </w:r>
          </w:p>
        </w:tc>
        <w:tc>
          <w:tcPr>
            <w:tcW w:w="523" w:type="dxa"/>
          </w:tcPr>
          <w:p w:rsidR="00D83656" w:rsidRPr="004240A4" w:rsidRDefault="005240E5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7435" w:type="dxa"/>
          </w:tcPr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A6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 xml:space="preserve">Validação </w:t>
            </w:r>
            <w:r w:rsidR="00804C8D">
              <w:rPr>
                <w:rFonts w:ascii="Arial" w:hAnsi="Arial" w:cs="Arial"/>
                <w:b w:val="0"/>
                <w:sz w:val="16"/>
                <w:szCs w:val="16"/>
              </w:rPr>
              <w:t>–</w:t>
            </w: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 xml:space="preserve"> Estratégia</w:t>
            </w:r>
          </w:p>
        </w:tc>
        <w:tc>
          <w:tcPr>
            <w:tcW w:w="523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5240E5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7435" w:type="dxa"/>
            <w:tcBorders>
              <w:left w:val="none" w:sz="0" w:space="0" w:color="auto"/>
              <w:right w:val="none" w:sz="0" w:space="0" w:color="auto"/>
            </w:tcBorders>
          </w:tcPr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A64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Cronograma (TCCI e TCCII)</w:t>
            </w:r>
          </w:p>
        </w:tc>
        <w:tc>
          <w:tcPr>
            <w:tcW w:w="523" w:type="dxa"/>
          </w:tcPr>
          <w:p w:rsidR="00D83656" w:rsidRPr="004240A4" w:rsidRDefault="005240E5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7435" w:type="dxa"/>
          </w:tcPr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4240A4" w:rsidRPr="0045666A" w:rsidRDefault="00771198" w:rsidP="0045666A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Outras </w:t>
      </w:r>
      <w:r w:rsidR="00D83656">
        <w:rPr>
          <w:rFonts w:ascii="Arial" w:hAnsi="Arial" w:cs="Arial"/>
          <w:i/>
          <w:sz w:val="20"/>
          <w:szCs w:val="20"/>
        </w:rPr>
        <w:t>Observações:</w:t>
      </w:r>
      <w:r w:rsidR="00C87264" w:rsidRPr="0045666A">
        <w:rPr>
          <w:rFonts w:ascii="Arial" w:hAnsi="Arial" w:cs="Arial"/>
          <w:sz w:val="20"/>
          <w:szCs w:val="20"/>
        </w:rPr>
        <w:t xml:space="preserve">           </w:t>
      </w:r>
    </w:p>
    <w:p w:rsidR="00771198" w:rsidRPr="004240A4" w:rsidRDefault="00771198" w:rsidP="004240A4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C87264" w:rsidRPr="00771198" w:rsidRDefault="00A36F91" w:rsidP="00771198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Resultado</w:t>
      </w:r>
      <w:r w:rsidR="00C87264">
        <w:rPr>
          <w:rFonts w:ascii="Arial" w:hAnsi="Arial" w:cs="Arial"/>
          <w:i/>
          <w:sz w:val="20"/>
          <w:szCs w:val="20"/>
        </w:rPr>
        <w:t xml:space="preserve"> geral</w:t>
      </w:r>
      <w:r>
        <w:rPr>
          <w:rFonts w:ascii="Arial" w:hAnsi="Arial" w:cs="Arial"/>
          <w:i/>
          <w:sz w:val="20"/>
          <w:szCs w:val="20"/>
        </w:rPr>
        <w:t>:</w:t>
      </w:r>
    </w:p>
    <w:p w:rsidR="00C87264" w:rsidRPr="00A36F91" w:rsidRDefault="00C87264" w:rsidP="00C87264">
      <w:pPr>
        <w:pStyle w:val="PargrafodaLista"/>
        <w:spacing w:line="360" w:lineRule="auto"/>
        <w:ind w:left="72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 </w:t>
      </w:r>
      <w:r w:rsidR="005240E5">
        <w:rPr>
          <w:rFonts w:ascii="Arial" w:hAnsi="Arial" w:cs="Arial"/>
          <w:sz w:val="20"/>
          <w:szCs w:val="20"/>
        </w:rPr>
        <w:t>x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) aprovada        (   ) aprovada com </w:t>
      </w:r>
      <w:r w:rsidR="00AB6F51">
        <w:rPr>
          <w:rFonts w:ascii="Arial" w:hAnsi="Arial" w:cs="Arial"/>
          <w:sz w:val="20"/>
          <w:szCs w:val="20"/>
        </w:rPr>
        <w:t>ressalvas</w:t>
      </w:r>
      <w:r>
        <w:rPr>
          <w:rFonts w:ascii="Arial" w:hAnsi="Arial" w:cs="Arial"/>
          <w:sz w:val="20"/>
          <w:szCs w:val="20"/>
        </w:rPr>
        <w:t xml:space="preserve">         ( </w:t>
      </w:r>
      <w:r w:rsidR="0045666A">
        <w:rPr>
          <w:rFonts w:ascii="Arial" w:hAnsi="Arial" w:cs="Arial"/>
          <w:sz w:val="20"/>
          <w:szCs w:val="20"/>
        </w:rPr>
        <w:t xml:space="preserve">  ) revisar e entrega</w:t>
      </w:r>
      <w:r w:rsidR="002B3C61">
        <w:rPr>
          <w:rFonts w:ascii="Arial" w:hAnsi="Arial" w:cs="Arial"/>
          <w:sz w:val="20"/>
          <w:szCs w:val="20"/>
        </w:rPr>
        <w:t>r</w:t>
      </w:r>
      <w:r w:rsidR="0045666A">
        <w:rPr>
          <w:rFonts w:ascii="Arial" w:hAnsi="Arial" w:cs="Arial"/>
          <w:sz w:val="20"/>
          <w:szCs w:val="20"/>
        </w:rPr>
        <w:t xml:space="preserve"> revalidada pelo orientador</w:t>
      </w:r>
    </w:p>
    <w:sectPr w:rsidR="00C87264" w:rsidRPr="00A36F91" w:rsidSect="004240A4">
      <w:headerReference w:type="default" r:id="rId10"/>
      <w:footerReference w:type="default" r:id="rId11"/>
      <w:footnotePr>
        <w:pos w:val="beneathText"/>
      </w:footnotePr>
      <w:pgSz w:w="11905" w:h="16837"/>
      <w:pgMar w:top="720" w:right="720" w:bottom="720" w:left="720" w:header="709" w:footer="3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747" w:rsidRDefault="00534747">
      <w:r>
        <w:separator/>
      </w:r>
    </w:p>
  </w:endnote>
  <w:endnote w:type="continuationSeparator" w:id="0">
    <w:p w:rsidR="00534747" w:rsidRDefault="0053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05" w:rsidRDefault="00DC5805" w:rsidP="00771198">
    <w:pPr>
      <w:pStyle w:val="Rodap"/>
      <w:pBdr>
        <w:top w:val="single" w:sz="4" w:space="1" w:color="000000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747" w:rsidRDefault="00534747">
      <w:r>
        <w:separator/>
      </w:r>
    </w:p>
  </w:footnote>
  <w:footnote w:type="continuationSeparator" w:id="0">
    <w:p w:rsidR="00534747" w:rsidRDefault="00534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05" w:rsidRDefault="00DC5805">
    <w:pPr>
      <w:pStyle w:val="Cabealho"/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2582DA8"/>
    <w:lvl w:ilvl="0">
      <w:start w:val="2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126"/>
        </w:tabs>
        <w:ind w:left="-112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-982"/>
        </w:tabs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838"/>
        </w:tabs>
        <w:ind w:left="-8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94"/>
        </w:tabs>
        <w:ind w:left="-69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50"/>
        </w:tabs>
        <w:ind w:left="-5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406"/>
        </w:tabs>
        <w:ind w:left="-4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62"/>
        </w:tabs>
        <w:ind w:left="-2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8"/>
        </w:tabs>
        <w:ind w:left="-118" w:hanging="1584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i w:val="0"/>
        <w:iCs w:val="0"/>
        <w:sz w:val="28"/>
        <w:szCs w:val="28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Letter"/>
      <w:lvlText w:val="Anexo %1"/>
      <w:lvlJc w:val="left"/>
      <w:pPr>
        <w:tabs>
          <w:tab w:val="num" w:pos="1247"/>
        </w:tabs>
        <w:ind w:left="1247" w:hanging="1247"/>
      </w:pPr>
      <w:rPr>
        <w:b/>
        <w:bCs/>
        <w:i w:val="0"/>
        <w:iCs w:val="0"/>
        <w:sz w:val="28"/>
        <w:szCs w:val="28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>
    <w:nsid w:val="0A3B1A4A"/>
    <w:multiLevelType w:val="hybridMultilevel"/>
    <w:tmpl w:val="E45C437E"/>
    <w:lvl w:ilvl="0" w:tplc="F86E59F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07927C4"/>
    <w:multiLevelType w:val="hybridMultilevel"/>
    <w:tmpl w:val="6AAA840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1C58161F"/>
    <w:multiLevelType w:val="hybridMultilevel"/>
    <w:tmpl w:val="A2620A20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F040971"/>
    <w:multiLevelType w:val="hybridMultilevel"/>
    <w:tmpl w:val="5ECAE5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7C0AC8"/>
    <w:multiLevelType w:val="hybridMultilevel"/>
    <w:tmpl w:val="451E0A84"/>
    <w:lvl w:ilvl="0" w:tplc="00000007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A3A87"/>
    <w:multiLevelType w:val="hybridMultilevel"/>
    <w:tmpl w:val="CDF49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855EF"/>
    <w:multiLevelType w:val="hybridMultilevel"/>
    <w:tmpl w:val="D9FC14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707045"/>
    <w:multiLevelType w:val="hybridMultilevel"/>
    <w:tmpl w:val="8F24D8C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52174B6"/>
    <w:multiLevelType w:val="hybridMultilevel"/>
    <w:tmpl w:val="6554D10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D746F3"/>
    <w:multiLevelType w:val="hybridMultilevel"/>
    <w:tmpl w:val="E018A2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D6007D"/>
    <w:multiLevelType w:val="hybridMultilevel"/>
    <w:tmpl w:val="C1BA7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82834"/>
    <w:multiLevelType w:val="hybridMultilevel"/>
    <w:tmpl w:val="214A8BD2"/>
    <w:lvl w:ilvl="0" w:tplc="00000007">
      <w:start w:val="1"/>
      <w:numFmt w:val="bullet"/>
      <w:lvlText w:val=""/>
      <w:lvlJc w:val="left"/>
      <w:pPr>
        <w:tabs>
          <w:tab w:val="num" w:pos="1759"/>
        </w:tabs>
        <w:ind w:left="1759" w:hanging="454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24">
    <w:nsid w:val="5AC8073A"/>
    <w:multiLevelType w:val="hybridMultilevel"/>
    <w:tmpl w:val="B31CB314"/>
    <w:lvl w:ilvl="0" w:tplc="0416000D">
      <w:start w:val="1"/>
      <w:numFmt w:val="bullet"/>
      <w:lvlText w:val=""/>
      <w:lvlJc w:val="left"/>
      <w:pPr>
        <w:ind w:left="12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5">
    <w:nsid w:val="5D5305BC"/>
    <w:multiLevelType w:val="hybridMultilevel"/>
    <w:tmpl w:val="64FA2C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973305C"/>
    <w:multiLevelType w:val="hybridMultilevel"/>
    <w:tmpl w:val="D46A956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9C2078"/>
    <w:multiLevelType w:val="hybridMultilevel"/>
    <w:tmpl w:val="8B269F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D1E99"/>
    <w:multiLevelType w:val="hybridMultilevel"/>
    <w:tmpl w:val="7C7630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EB13F0"/>
    <w:multiLevelType w:val="hybridMultilevel"/>
    <w:tmpl w:val="104A6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18"/>
  </w:num>
  <w:num w:numId="15">
    <w:abstractNumId w:val="16"/>
  </w:num>
  <w:num w:numId="16">
    <w:abstractNumId w:val="23"/>
  </w:num>
  <w:num w:numId="17">
    <w:abstractNumId w:val="17"/>
  </w:num>
  <w:num w:numId="18">
    <w:abstractNumId w:val="19"/>
  </w:num>
  <w:num w:numId="19">
    <w:abstractNumId w:val="20"/>
  </w:num>
  <w:num w:numId="20">
    <w:abstractNumId w:val="14"/>
  </w:num>
  <w:num w:numId="21">
    <w:abstractNumId w:val="29"/>
  </w:num>
  <w:num w:numId="22">
    <w:abstractNumId w:val="15"/>
  </w:num>
  <w:num w:numId="23">
    <w:abstractNumId w:val="21"/>
  </w:num>
  <w:num w:numId="24">
    <w:abstractNumId w:val="26"/>
  </w:num>
  <w:num w:numId="25">
    <w:abstractNumId w:val="28"/>
  </w:num>
  <w:num w:numId="26">
    <w:abstractNumId w:val="27"/>
  </w:num>
  <w:num w:numId="27">
    <w:abstractNumId w:val="13"/>
  </w:num>
  <w:num w:numId="28">
    <w:abstractNumId w:val="24"/>
  </w:num>
  <w:num w:numId="29">
    <w:abstractNumId w:val="25"/>
  </w:num>
  <w:num w:numId="30">
    <w:abstractNumId w:val="2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B3"/>
    <w:rsid w:val="0000581D"/>
    <w:rsid w:val="00007006"/>
    <w:rsid w:val="000110DA"/>
    <w:rsid w:val="000173B7"/>
    <w:rsid w:val="0002143F"/>
    <w:rsid w:val="0002564C"/>
    <w:rsid w:val="000364DB"/>
    <w:rsid w:val="00044872"/>
    <w:rsid w:val="000734F8"/>
    <w:rsid w:val="00085EF2"/>
    <w:rsid w:val="000B37F4"/>
    <w:rsid w:val="000B4C0A"/>
    <w:rsid w:val="000B5A2A"/>
    <w:rsid w:val="000C28D6"/>
    <w:rsid w:val="000C5523"/>
    <w:rsid w:val="000C6FA6"/>
    <w:rsid w:val="000C7969"/>
    <w:rsid w:val="000D3E2A"/>
    <w:rsid w:val="000D4DF5"/>
    <w:rsid w:val="000E360B"/>
    <w:rsid w:val="000E6712"/>
    <w:rsid w:val="000F0BB1"/>
    <w:rsid w:val="00105FF6"/>
    <w:rsid w:val="0011181B"/>
    <w:rsid w:val="00116BAD"/>
    <w:rsid w:val="00125F99"/>
    <w:rsid w:val="00127260"/>
    <w:rsid w:val="00132CDA"/>
    <w:rsid w:val="00137B4A"/>
    <w:rsid w:val="001443EC"/>
    <w:rsid w:val="00144568"/>
    <w:rsid w:val="001452D5"/>
    <w:rsid w:val="001458AD"/>
    <w:rsid w:val="00152267"/>
    <w:rsid w:val="001547F7"/>
    <w:rsid w:val="00160099"/>
    <w:rsid w:val="001609F2"/>
    <w:rsid w:val="00175CAA"/>
    <w:rsid w:val="001776D6"/>
    <w:rsid w:val="00185898"/>
    <w:rsid w:val="00192F10"/>
    <w:rsid w:val="001A12AB"/>
    <w:rsid w:val="001C3853"/>
    <w:rsid w:val="001E49BC"/>
    <w:rsid w:val="001E7BFB"/>
    <w:rsid w:val="001F3148"/>
    <w:rsid w:val="00200F14"/>
    <w:rsid w:val="002036B2"/>
    <w:rsid w:val="002117CC"/>
    <w:rsid w:val="00212E69"/>
    <w:rsid w:val="00230DAC"/>
    <w:rsid w:val="002418A3"/>
    <w:rsid w:val="002459EE"/>
    <w:rsid w:val="00254161"/>
    <w:rsid w:val="00254CF9"/>
    <w:rsid w:val="00263A66"/>
    <w:rsid w:val="002663E0"/>
    <w:rsid w:val="00281671"/>
    <w:rsid w:val="00284034"/>
    <w:rsid w:val="00297FEF"/>
    <w:rsid w:val="002A2D39"/>
    <w:rsid w:val="002B145F"/>
    <w:rsid w:val="002B3C61"/>
    <w:rsid w:val="002C3D01"/>
    <w:rsid w:val="002C51B9"/>
    <w:rsid w:val="002C67D8"/>
    <w:rsid w:val="002C74B6"/>
    <w:rsid w:val="002C7F15"/>
    <w:rsid w:val="002E6000"/>
    <w:rsid w:val="002F06F9"/>
    <w:rsid w:val="002F0E9B"/>
    <w:rsid w:val="002F19B8"/>
    <w:rsid w:val="002F760D"/>
    <w:rsid w:val="00302B9C"/>
    <w:rsid w:val="003035E3"/>
    <w:rsid w:val="00305368"/>
    <w:rsid w:val="00326509"/>
    <w:rsid w:val="003275B2"/>
    <w:rsid w:val="00363B69"/>
    <w:rsid w:val="00366418"/>
    <w:rsid w:val="00385DF0"/>
    <w:rsid w:val="003906F9"/>
    <w:rsid w:val="0039616F"/>
    <w:rsid w:val="0039660C"/>
    <w:rsid w:val="003A20FE"/>
    <w:rsid w:val="003A24B2"/>
    <w:rsid w:val="003A37AC"/>
    <w:rsid w:val="003A3E17"/>
    <w:rsid w:val="003B2980"/>
    <w:rsid w:val="003B4F19"/>
    <w:rsid w:val="003C1464"/>
    <w:rsid w:val="003C216B"/>
    <w:rsid w:val="003C27E6"/>
    <w:rsid w:val="003D0195"/>
    <w:rsid w:val="003D0CF1"/>
    <w:rsid w:val="003D2305"/>
    <w:rsid w:val="003E18B7"/>
    <w:rsid w:val="003E3037"/>
    <w:rsid w:val="003E494B"/>
    <w:rsid w:val="003F4E51"/>
    <w:rsid w:val="004069AD"/>
    <w:rsid w:val="00407991"/>
    <w:rsid w:val="0041487C"/>
    <w:rsid w:val="00420673"/>
    <w:rsid w:val="00420C92"/>
    <w:rsid w:val="004240A4"/>
    <w:rsid w:val="00432140"/>
    <w:rsid w:val="004551E1"/>
    <w:rsid w:val="00455C5C"/>
    <w:rsid w:val="0045666A"/>
    <w:rsid w:val="0046748C"/>
    <w:rsid w:val="004678C1"/>
    <w:rsid w:val="00482DAC"/>
    <w:rsid w:val="00482E19"/>
    <w:rsid w:val="00486606"/>
    <w:rsid w:val="00496014"/>
    <w:rsid w:val="004966AE"/>
    <w:rsid w:val="00497BCC"/>
    <w:rsid w:val="004A0730"/>
    <w:rsid w:val="004A656D"/>
    <w:rsid w:val="004B0B30"/>
    <w:rsid w:val="004F4FA6"/>
    <w:rsid w:val="00517A14"/>
    <w:rsid w:val="005240E5"/>
    <w:rsid w:val="00531671"/>
    <w:rsid w:val="00534747"/>
    <w:rsid w:val="005347C0"/>
    <w:rsid w:val="00534A33"/>
    <w:rsid w:val="005458DC"/>
    <w:rsid w:val="005474A4"/>
    <w:rsid w:val="00552854"/>
    <w:rsid w:val="00562937"/>
    <w:rsid w:val="0057011F"/>
    <w:rsid w:val="0057310C"/>
    <w:rsid w:val="005735B3"/>
    <w:rsid w:val="0057401C"/>
    <w:rsid w:val="00581826"/>
    <w:rsid w:val="00582706"/>
    <w:rsid w:val="00585C63"/>
    <w:rsid w:val="00592D97"/>
    <w:rsid w:val="00597847"/>
    <w:rsid w:val="005A233A"/>
    <w:rsid w:val="005A39AE"/>
    <w:rsid w:val="005B6760"/>
    <w:rsid w:val="005D1E95"/>
    <w:rsid w:val="005D3AFB"/>
    <w:rsid w:val="005D46C8"/>
    <w:rsid w:val="005F0130"/>
    <w:rsid w:val="005F0341"/>
    <w:rsid w:val="005F3374"/>
    <w:rsid w:val="00600AA3"/>
    <w:rsid w:val="006027B1"/>
    <w:rsid w:val="00627F0F"/>
    <w:rsid w:val="00642942"/>
    <w:rsid w:val="00642FFB"/>
    <w:rsid w:val="0064551B"/>
    <w:rsid w:val="00650AB1"/>
    <w:rsid w:val="0065297B"/>
    <w:rsid w:val="00664A9F"/>
    <w:rsid w:val="0067068F"/>
    <w:rsid w:val="006760CC"/>
    <w:rsid w:val="0068595C"/>
    <w:rsid w:val="006948B3"/>
    <w:rsid w:val="00694E80"/>
    <w:rsid w:val="006965EF"/>
    <w:rsid w:val="006A51FB"/>
    <w:rsid w:val="006A726F"/>
    <w:rsid w:val="006B0E69"/>
    <w:rsid w:val="006B1439"/>
    <w:rsid w:val="006B4354"/>
    <w:rsid w:val="006B5D89"/>
    <w:rsid w:val="006C29C8"/>
    <w:rsid w:val="006C63C3"/>
    <w:rsid w:val="006C7824"/>
    <w:rsid w:val="006D3CF2"/>
    <w:rsid w:val="006E730F"/>
    <w:rsid w:val="00700316"/>
    <w:rsid w:val="00701C05"/>
    <w:rsid w:val="00707BD0"/>
    <w:rsid w:val="00734CD5"/>
    <w:rsid w:val="00744954"/>
    <w:rsid w:val="00747640"/>
    <w:rsid w:val="00752627"/>
    <w:rsid w:val="00760A99"/>
    <w:rsid w:val="00771198"/>
    <w:rsid w:val="007739E6"/>
    <w:rsid w:val="007923E5"/>
    <w:rsid w:val="007925B8"/>
    <w:rsid w:val="00794E29"/>
    <w:rsid w:val="007B504D"/>
    <w:rsid w:val="007C3355"/>
    <w:rsid w:val="007E4FF4"/>
    <w:rsid w:val="00801988"/>
    <w:rsid w:val="00804C8D"/>
    <w:rsid w:val="00807122"/>
    <w:rsid w:val="008076D1"/>
    <w:rsid w:val="0080787D"/>
    <w:rsid w:val="008136E4"/>
    <w:rsid w:val="008200F2"/>
    <w:rsid w:val="00821D69"/>
    <w:rsid w:val="0083560E"/>
    <w:rsid w:val="008461A1"/>
    <w:rsid w:val="00847196"/>
    <w:rsid w:val="0085421E"/>
    <w:rsid w:val="008577A6"/>
    <w:rsid w:val="008622ED"/>
    <w:rsid w:val="008623F3"/>
    <w:rsid w:val="00886C9A"/>
    <w:rsid w:val="00892A57"/>
    <w:rsid w:val="00892F02"/>
    <w:rsid w:val="0089551D"/>
    <w:rsid w:val="008A0810"/>
    <w:rsid w:val="008A2DD4"/>
    <w:rsid w:val="008A3896"/>
    <w:rsid w:val="008A3BF9"/>
    <w:rsid w:val="008C7656"/>
    <w:rsid w:val="008D0AB4"/>
    <w:rsid w:val="008D5C2B"/>
    <w:rsid w:val="008F26B3"/>
    <w:rsid w:val="008F3DE9"/>
    <w:rsid w:val="00906454"/>
    <w:rsid w:val="00911552"/>
    <w:rsid w:val="0092102C"/>
    <w:rsid w:val="00924C86"/>
    <w:rsid w:val="00925CE7"/>
    <w:rsid w:val="00927509"/>
    <w:rsid w:val="00940648"/>
    <w:rsid w:val="009630A4"/>
    <w:rsid w:val="0096493A"/>
    <w:rsid w:val="0097286A"/>
    <w:rsid w:val="0097382D"/>
    <w:rsid w:val="00985881"/>
    <w:rsid w:val="009A01A3"/>
    <w:rsid w:val="009A2326"/>
    <w:rsid w:val="009A308E"/>
    <w:rsid w:val="009A5959"/>
    <w:rsid w:val="009B33B3"/>
    <w:rsid w:val="009B722D"/>
    <w:rsid w:val="009C4901"/>
    <w:rsid w:val="009E1CE4"/>
    <w:rsid w:val="009E2FB8"/>
    <w:rsid w:val="009F5173"/>
    <w:rsid w:val="009F5E3C"/>
    <w:rsid w:val="00A0297C"/>
    <w:rsid w:val="00A12347"/>
    <w:rsid w:val="00A138F0"/>
    <w:rsid w:val="00A236F8"/>
    <w:rsid w:val="00A25B0B"/>
    <w:rsid w:val="00A30D05"/>
    <w:rsid w:val="00A30D14"/>
    <w:rsid w:val="00A36F91"/>
    <w:rsid w:val="00A377D6"/>
    <w:rsid w:val="00A405E3"/>
    <w:rsid w:val="00A5718E"/>
    <w:rsid w:val="00A57715"/>
    <w:rsid w:val="00A63B92"/>
    <w:rsid w:val="00A63EE4"/>
    <w:rsid w:val="00A643D2"/>
    <w:rsid w:val="00A75E8C"/>
    <w:rsid w:val="00A8129C"/>
    <w:rsid w:val="00AA1ABE"/>
    <w:rsid w:val="00AA3BA4"/>
    <w:rsid w:val="00AA3FB9"/>
    <w:rsid w:val="00AB38AE"/>
    <w:rsid w:val="00AB5971"/>
    <w:rsid w:val="00AB6F51"/>
    <w:rsid w:val="00AB6F92"/>
    <w:rsid w:val="00AB75A1"/>
    <w:rsid w:val="00AC1E61"/>
    <w:rsid w:val="00AC5F3B"/>
    <w:rsid w:val="00AC7C83"/>
    <w:rsid w:val="00AD5C7C"/>
    <w:rsid w:val="00AD7F11"/>
    <w:rsid w:val="00AE15B7"/>
    <w:rsid w:val="00AE2CBD"/>
    <w:rsid w:val="00AE463C"/>
    <w:rsid w:val="00AE7A34"/>
    <w:rsid w:val="00AF0798"/>
    <w:rsid w:val="00B25480"/>
    <w:rsid w:val="00B30683"/>
    <w:rsid w:val="00B33AC8"/>
    <w:rsid w:val="00B46D6F"/>
    <w:rsid w:val="00B515B9"/>
    <w:rsid w:val="00B60674"/>
    <w:rsid w:val="00B631E9"/>
    <w:rsid w:val="00B65A8B"/>
    <w:rsid w:val="00B66D2E"/>
    <w:rsid w:val="00B74B25"/>
    <w:rsid w:val="00B76B2D"/>
    <w:rsid w:val="00B77945"/>
    <w:rsid w:val="00B852C2"/>
    <w:rsid w:val="00B8534C"/>
    <w:rsid w:val="00B86A91"/>
    <w:rsid w:val="00B86E63"/>
    <w:rsid w:val="00B91314"/>
    <w:rsid w:val="00B9205C"/>
    <w:rsid w:val="00B93767"/>
    <w:rsid w:val="00B95973"/>
    <w:rsid w:val="00BA08D9"/>
    <w:rsid w:val="00BA235A"/>
    <w:rsid w:val="00BB3018"/>
    <w:rsid w:val="00BC1A01"/>
    <w:rsid w:val="00BC2AEC"/>
    <w:rsid w:val="00BC49E9"/>
    <w:rsid w:val="00BC4A6D"/>
    <w:rsid w:val="00BC75C2"/>
    <w:rsid w:val="00BE1704"/>
    <w:rsid w:val="00BE6F9E"/>
    <w:rsid w:val="00BF5C02"/>
    <w:rsid w:val="00C04C6A"/>
    <w:rsid w:val="00C06136"/>
    <w:rsid w:val="00C15C18"/>
    <w:rsid w:val="00C176DB"/>
    <w:rsid w:val="00C25C19"/>
    <w:rsid w:val="00C301E2"/>
    <w:rsid w:val="00C31127"/>
    <w:rsid w:val="00C331D3"/>
    <w:rsid w:val="00C336DA"/>
    <w:rsid w:val="00C360DD"/>
    <w:rsid w:val="00C366BA"/>
    <w:rsid w:val="00C4379F"/>
    <w:rsid w:val="00C501E4"/>
    <w:rsid w:val="00C51114"/>
    <w:rsid w:val="00C51878"/>
    <w:rsid w:val="00C60226"/>
    <w:rsid w:val="00C81A1A"/>
    <w:rsid w:val="00C843E2"/>
    <w:rsid w:val="00C87264"/>
    <w:rsid w:val="00C879F7"/>
    <w:rsid w:val="00C9275D"/>
    <w:rsid w:val="00CA5809"/>
    <w:rsid w:val="00CB2819"/>
    <w:rsid w:val="00CC01E8"/>
    <w:rsid w:val="00CC3486"/>
    <w:rsid w:val="00CD2283"/>
    <w:rsid w:val="00CE0B1D"/>
    <w:rsid w:val="00CF0FBF"/>
    <w:rsid w:val="00D078F5"/>
    <w:rsid w:val="00D14268"/>
    <w:rsid w:val="00D37A78"/>
    <w:rsid w:val="00D45DA9"/>
    <w:rsid w:val="00D523E0"/>
    <w:rsid w:val="00D57469"/>
    <w:rsid w:val="00D60FE3"/>
    <w:rsid w:val="00D614C7"/>
    <w:rsid w:val="00D62B5C"/>
    <w:rsid w:val="00D65698"/>
    <w:rsid w:val="00D7239F"/>
    <w:rsid w:val="00D74C70"/>
    <w:rsid w:val="00D763E2"/>
    <w:rsid w:val="00D83656"/>
    <w:rsid w:val="00D845C4"/>
    <w:rsid w:val="00D9126E"/>
    <w:rsid w:val="00D912C6"/>
    <w:rsid w:val="00D92289"/>
    <w:rsid w:val="00D928F9"/>
    <w:rsid w:val="00DA25B5"/>
    <w:rsid w:val="00DA567B"/>
    <w:rsid w:val="00DA706D"/>
    <w:rsid w:val="00DC55C4"/>
    <w:rsid w:val="00DC5805"/>
    <w:rsid w:val="00DD4D31"/>
    <w:rsid w:val="00DE11F6"/>
    <w:rsid w:val="00DE487F"/>
    <w:rsid w:val="00DE54C5"/>
    <w:rsid w:val="00E06285"/>
    <w:rsid w:val="00E106A0"/>
    <w:rsid w:val="00E556F4"/>
    <w:rsid w:val="00E73E67"/>
    <w:rsid w:val="00E759DD"/>
    <w:rsid w:val="00E832C0"/>
    <w:rsid w:val="00E83DB8"/>
    <w:rsid w:val="00E86C12"/>
    <w:rsid w:val="00E87B9C"/>
    <w:rsid w:val="00E913F4"/>
    <w:rsid w:val="00EA2BF2"/>
    <w:rsid w:val="00EB632E"/>
    <w:rsid w:val="00EC6929"/>
    <w:rsid w:val="00ED3AFC"/>
    <w:rsid w:val="00EE0EFA"/>
    <w:rsid w:val="00EE3497"/>
    <w:rsid w:val="00EE65F1"/>
    <w:rsid w:val="00EE7B55"/>
    <w:rsid w:val="00EF2CAE"/>
    <w:rsid w:val="00EF4D21"/>
    <w:rsid w:val="00EF5752"/>
    <w:rsid w:val="00F057DC"/>
    <w:rsid w:val="00F103D9"/>
    <w:rsid w:val="00F1242E"/>
    <w:rsid w:val="00F179DB"/>
    <w:rsid w:val="00F23FCE"/>
    <w:rsid w:val="00F44593"/>
    <w:rsid w:val="00F45199"/>
    <w:rsid w:val="00F47F7F"/>
    <w:rsid w:val="00F52F1A"/>
    <w:rsid w:val="00F53BC9"/>
    <w:rsid w:val="00F57CFC"/>
    <w:rsid w:val="00F6280B"/>
    <w:rsid w:val="00F66EBF"/>
    <w:rsid w:val="00F718EC"/>
    <w:rsid w:val="00F76582"/>
    <w:rsid w:val="00F91A8C"/>
    <w:rsid w:val="00F91A8D"/>
    <w:rsid w:val="00F91D81"/>
    <w:rsid w:val="00F9596B"/>
    <w:rsid w:val="00F97867"/>
    <w:rsid w:val="00FA3391"/>
    <w:rsid w:val="00FA7917"/>
    <w:rsid w:val="00FB0B83"/>
    <w:rsid w:val="00FB1559"/>
    <w:rsid w:val="00FB3AC1"/>
    <w:rsid w:val="00FB7BEA"/>
    <w:rsid w:val="00FD08A4"/>
    <w:rsid w:val="00FD098F"/>
    <w:rsid w:val="00FD2642"/>
    <w:rsid w:val="00FE3766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39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84034"/>
    <w:pPr>
      <w:keepNext/>
      <w:numPr>
        <w:numId w:val="1"/>
      </w:numPr>
      <w:autoSpaceDE w:val="0"/>
      <w:spacing w:before="480" w:after="120"/>
      <w:jc w:val="both"/>
      <w:outlineLvl w:val="0"/>
    </w:pPr>
    <w:rPr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84034"/>
    <w:pPr>
      <w:keepNext/>
      <w:tabs>
        <w:tab w:val="num" w:pos="-1126"/>
      </w:tabs>
      <w:autoSpaceDE w:val="0"/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84034"/>
    <w:pPr>
      <w:keepNext/>
      <w:tabs>
        <w:tab w:val="num" w:pos="-982"/>
      </w:tabs>
      <w:autoSpaceDE w:val="0"/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84034"/>
    <w:pPr>
      <w:keepNext/>
      <w:tabs>
        <w:tab w:val="num" w:pos="-838"/>
      </w:tabs>
      <w:autoSpaceDE w:val="0"/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284034"/>
    <w:pPr>
      <w:tabs>
        <w:tab w:val="num" w:pos="-694"/>
      </w:tabs>
      <w:autoSpaceDE w:val="0"/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84034"/>
    <w:pPr>
      <w:tabs>
        <w:tab w:val="num" w:pos="-550"/>
      </w:tabs>
      <w:autoSpaceDE w:val="0"/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84034"/>
    <w:pPr>
      <w:tabs>
        <w:tab w:val="num" w:pos="-406"/>
      </w:tabs>
      <w:autoSpaceDE w:val="0"/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rsid w:val="00284034"/>
    <w:pPr>
      <w:tabs>
        <w:tab w:val="num" w:pos="-262"/>
      </w:tabs>
      <w:autoSpaceDE w:val="0"/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rsid w:val="00284034"/>
    <w:pPr>
      <w:tabs>
        <w:tab w:val="num" w:pos="-118"/>
      </w:tabs>
      <w:autoSpaceDE w:val="0"/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84034"/>
    <w:rPr>
      <w:rFonts w:ascii="Symbol" w:hAnsi="Symbol"/>
    </w:rPr>
  </w:style>
  <w:style w:type="character" w:customStyle="1" w:styleId="WW8Num4z0">
    <w:name w:val="WW8Num4z0"/>
    <w:rsid w:val="00284034"/>
    <w:rPr>
      <w:b/>
      <w:bCs/>
      <w:i w:val="0"/>
      <w:iCs w:val="0"/>
      <w:sz w:val="28"/>
      <w:szCs w:val="28"/>
    </w:rPr>
  </w:style>
  <w:style w:type="character" w:customStyle="1" w:styleId="WW8Num5z0">
    <w:name w:val="WW8Num5z0"/>
    <w:rsid w:val="00284034"/>
    <w:rPr>
      <w:b/>
      <w:bCs/>
      <w:i w:val="0"/>
      <w:iCs w:val="0"/>
      <w:sz w:val="28"/>
      <w:szCs w:val="28"/>
    </w:rPr>
  </w:style>
  <w:style w:type="character" w:customStyle="1" w:styleId="WW8Num6z0">
    <w:name w:val="WW8Num6z0"/>
    <w:rsid w:val="00284034"/>
    <w:rPr>
      <w:rFonts w:ascii="Symbol" w:hAnsi="Symbol"/>
    </w:rPr>
  </w:style>
  <w:style w:type="character" w:customStyle="1" w:styleId="WW8Num7z0">
    <w:name w:val="WW8Num7z0"/>
    <w:rsid w:val="00284034"/>
    <w:rPr>
      <w:rFonts w:ascii="Symbol" w:hAnsi="Symbol"/>
    </w:rPr>
  </w:style>
  <w:style w:type="character" w:customStyle="1" w:styleId="WW8Num8z0">
    <w:name w:val="WW8Num8z0"/>
    <w:rsid w:val="00284034"/>
    <w:rPr>
      <w:rFonts w:ascii="Symbol" w:hAnsi="Symbol"/>
    </w:rPr>
  </w:style>
  <w:style w:type="character" w:customStyle="1" w:styleId="WW8Num9z0">
    <w:name w:val="WW8Num9z0"/>
    <w:rsid w:val="00284034"/>
    <w:rPr>
      <w:rFonts w:ascii="Symbol" w:hAnsi="Symbol" w:cs="Symbol"/>
      <w:sz w:val="20"/>
      <w:szCs w:val="20"/>
    </w:rPr>
  </w:style>
  <w:style w:type="character" w:customStyle="1" w:styleId="WW8Num10z0">
    <w:name w:val="WW8Num10z0"/>
    <w:rsid w:val="00284034"/>
    <w:rPr>
      <w:rFonts w:ascii="Symbol" w:hAnsi="Symbol"/>
    </w:rPr>
  </w:style>
  <w:style w:type="character" w:customStyle="1" w:styleId="WW8Num11z0">
    <w:name w:val="WW8Num11z0"/>
    <w:rsid w:val="00284034"/>
    <w:rPr>
      <w:rFonts w:ascii="Symbol" w:hAnsi="Symbol"/>
    </w:rPr>
  </w:style>
  <w:style w:type="character" w:customStyle="1" w:styleId="WW8Num12z0">
    <w:name w:val="WW8Num12z0"/>
    <w:rsid w:val="00284034"/>
    <w:rPr>
      <w:rFonts w:ascii="Symbol" w:hAnsi="Symbol"/>
    </w:rPr>
  </w:style>
  <w:style w:type="character" w:customStyle="1" w:styleId="Absatz-Standardschriftart">
    <w:name w:val="Absatz-Standardschriftart"/>
    <w:rsid w:val="00284034"/>
  </w:style>
  <w:style w:type="character" w:customStyle="1" w:styleId="WW-Absatz-Standardschriftart">
    <w:name w:val="WW-Absatz-Standardschriftart"/>
    <w:rsid w:val="00284034"/>
  </w:style>
  <w:style w:type="character" w:customStyle="1" w:styleId="WW-Absatz-Standardschriftart1">
    <w:name w:val="WW-Absatz-Standardschriftart1"/>
    <w:rsid w:val="00284034"/>
  </w:style>
  <w:style w:type="character" w:customStyle="1" w:styleId="WW-Absatz-Standardschriftart11">
    <w:name w:val="WW-Absatz-Standardschriftart11"/>
    <w:rsid w:val="00284034"/>
  </w:style>
  <w:style w:type="character" w:customStyle="1" w:styleId="WW-Absatz-Standardschriftart111">
    <w:name w:val="WW-Absatz-Standardschriftart111"/>
    <w:rsid w:val="00284034"/>
  </w:style>
  <w:style w:type="character" w:customStyle="1" w:styleId="WW8Num2z0">
    <w:name w:val="WW8Num2z0"/>
    <w:rsid w:val="00284034"/>
    <w:rPr>
      <w:rFonts w:ascii="Symbol" w:hAnsi="Symbol" w:cs="Symbol"/>
      <w:sz w:val="20"/>
      <w:szCs w:val="20"/>
    </w:rPr>
  </w:style>
  <w:style w:type="character" w:customStyle="1" w:styleId="WW-Absatz-Standardschriftart1111">
    <w:name w:val="WW-Absatz-Standardschriftart1111"/>
    <w:rsid w:val="00284034"/>
  </w:style>
  <w:style w:type="character" w:customStyle="1" w:styleId="WW-Absatz-Standardschriftart11111">
    <w:name w:val="WW-Absatz-Standardschriftart11111"/>
    <w:rsid w:val="00284034"/>
  </w:style>
  <w:style w:type="character" w:customStyle="1" w:styleId="WW-Absatz-Standardschriftart111111">
    <w:name w:val="WW-Absatz-Standardschriftart111111"/>
    <w:rsid w:val="00284034"/>
  </w:style>
  <w:style w:type="character" w:customStyle="1" w:styleId="WW8Num1z0">
    <w:name w:val="WW8Num1z0"/>
    <w:rsid w:val="00284034"/>
    <w:rPr>
      <w:rFonts w:ascii="Symbol" w:hAnsi="Symbol" w:cs="Symbol"/>
      <w:sz w:val="20"/>
      <w:szCs w:val="20"/>
    </w:rPr>
  </w:style>
  <w:style w:type="character" w:customStyle="1" w:styleId="WW8Num3z1">
    <w:name w:val="WW8Num3z1"/>
    <w:rsid w:val="00284034"/>
    <w:rPr>
      <w:rFonts w:ascii="Courier New" w:hAnsi="Courier New" w:cs="Courier New"/>
    </w:rPr>
  </w:style>
  <w:style w:type="character" w:customStyle="1" w:styleId="WW8Num3z2">
    <w:name w:val="WW8Num3z2"/>
    <w:rsid w:val="00284034"/>
    <w:rPr>
      <w:rFonts w:ascii="Wingdings" w:hAnsi="Wingdings"/>
    </w:rPr>
  </w:style>
  <w:style w:type="character" w:customStyle="1" w:styleId="WW8Num6z1">
    <w:name w:val="WW8Num6z1"/>
    <w:rsid w:val="00284034"/>
    <w:rPr>
      <w:rFonts w:ascii="Courier New" w:hAnsi="Courier New" w:cs="Courier New"/>
    </w:rPr>
  </w:style>
  <w:style w:type="character" w:customStyle="1" w:styleId="WW8Num6z2">
    <w:name w:val="WW8Num6z2"/>
    <w:rsid w:val="00284034"/>
    <w:rPr>
      <w:rFonts w:ascii="Wingdings" w:hAnsi="Wingdings"/>
    </w:rPr>
  </w:style>
  <w:style w:type="character" w:customStyle="1" w:styleId="WW8Num10z1">
    <w:name w:val="WW8Num10z1"/>
    <w:rsid w:val="00284034"/>
    <w:rPr>
      <w:rFonts w:ascii="Courier New" w:hAnsi="Courier New" w:cs="Courier New"/>
    </w:rPr>
  </w:style>
  <w:style w:type="character" w:customStyle="1" w:styleId="WW8Num10z2">
    <w:name w:val="WW8Num10z2"/>
    <w:rsid w:val="00284034"/>
    <w:rPr>
      <w:rFonts w:ascii="Wingdings" w:hAnsi="Wingdings"/>
    </w:rPr>
  </w:style>
  <w:style w:type="character" w:customStyle="1" w:styleId="WW8Num11z1">
    <w:name w:val="WW8Num11z1"/>
    <w:rsid w:val="00284034"/>
    <w:rPr>
      <w:rFonts w:ascii="Courier New" w:hAnsi="Courier New" w:cs="Courier New"/>
    </w:rPr>
  </w:style>
  <w:style w:type="character" w:customStyle="1" w:styleId="WW8Num11z2">
    <w:name w:val="WW8Num11z2"/>
    <w:rsid w:val="00284034"/>
    <w:rPr>
      <w:rFonts w:ascii="Wingdings" w:hAnsi="Wingdings"/>
    </w:rPr>
  </w:style>
  <w:style w:type="character" w:customStyle="1" w:styleId="WW8Num15z0">
    <w:name w:val="WW8Num15z0"/>
    <w:rsid w:val="00284034"/>
    <w:rPr>
      <w:rFonts w:ascii="Symbol" w:hAnsi="Symbol"/>
    </w:rPr>
  </w:style>
  <w:style w:type="character" w:customStyle="1" w:styleId="WW8Num15z1">
    <w:name w:val="WW8Num15z1"/>
    <w:rsid w:val="00284034"/>
    <w:rPr>
      <w:rFonts w:ascii="Courier New" w:hAnsi="Courier New" w:cs="Courier New"/>
    </w:rPr>
  </w:style>
  <w:style w:type="character" w:customStyle="1" w:styleId="WW8Num15z2">
    <w:name w:val="WW8Num15z2"/>
    <w:rsid w:val="00284034"/>
    <w:rPr>
      <w:rFonts w:ascii="Wingdings" w:hAnsi="Wingdings"/>
    </w:rPr>
  </w:style>
  <w:style w:type="character" w:customStyle="1" w:styleId="WW8Num16z0">
    <w:name w:val="WW8Num16z0"/>
    <w:rsid w:val="00284034"/>
    <w:rPr>
      <w:rFonts w:ascii="Symbol" w:hAnsi="Symbol"/>
      <w:sz w:val="20"/>
    </w:rPr>
  </w:style>
  <w:style w:type="character" w:customStyle="1" w:styleId="WW8Num16z1">
    <w:name w:val="WW8Num16z1"/>
    <w:rsid w:val="00284034"/>
    <w:rPr>
      <w:rFonts w:ascii="Courier New" w:hAnsi="Courier New"/>
      <w:sz w:val="20"/>
    </w:rPr>
  </w:style>
  <w:style w:type="character" w:customStyle="1" w:styleId="WW8Num16z2">
    <w:name w:val="WW8Num16z2"/>
    <w:rsid w:val="00284034"/>
    <w:rPr>
      <w:rFonts w:ascii="Wingdings" w:hAnsi="Wingdings"/>
      <w:sz w:val="20"/>
    </w:rPr>
  </w:style>
  <w:style w:type="character" w:customStyle="1" w:styleId="WW8Num17z0">
    <w:name w:val="WW8Num17z0"/>
    <w:rsid w:val="00284034"/>
    <w:rPr>
      <w:rFonts w:ascii="Symbol" w:hAnsi="Symbol"/>
    </w:rPr>
  </w:style>
  <w:style w:type="character" w:customStyle="1" w:styleId="WW8Num17z1">
    <w:name w:val="WW8Num17z1"/>
    <w:rsid w:val="00284034"/>
    <w:rPr>
      <w:rFonts w:ascii="Courier New" w:hAnsi="Courier New" w:cs="Courier New"/>
    </w:rPr>
  </w:style>
  <w:style w:type="character" w:customStyle="1" w:styleId="WW8Num17z2">
    <w:name w:val="WW8Num17z2"/>
    <w:rsid w:val="00284034"/>
    <w:rPr>
      <w:rFonts w:ascii="Wingdings" w:hAnsi="Wingdings"/>
    </w:rPr>
  </w:style>
  <w:style w:type="character" w:customStyle="1" w:styleId="WW8Num18z0">
    <w:name w:val="WW8Num18z0"/>
    <w:rsid w:val="00284034"/>
    <w:rPr>
      <w:rFonts w:ascii="Symbol" w:hAnsi="Symbol"/>
    </w:rPr>
  </w:style>
  <w:style w:type="character" w:customStyle="1" w:styleId="WW8Num18z1">
    <w:name w:val="WW8Num18z1"/>
    <w:rsid w:val="00284034"/>
    <w:rPr>
      <w:rFonts w:ascii="Courier New" w:hAnsi="Courier New" w:cs="Courier New"/>
    </w:rPr>
  </w:style>
  <w:style w:type="character" w:customStyle="1" w:styleId="WW8Num18z2">
    <w:name w:val="WW8Num18z2"/>
    <w:rsid w:val="00284034"/>
    <w:rPr>
      <w:rFonts w:ascii="Wingdings" w:hAnsi="Wingdings"/>
    </w:rPr>
  </w:style>
  <w:style w:type="character" w:customStyle="1" w:styleId="Fontepargpadro1">
    <w:name w:val="Fonte parág. padrão1"/>
    <w:rsid w:val="00284034"/>
  </w:style>
  <w:style w:type="character" w:styleId="Nmerodepgina">
    <w:name w:val="page number"/>
    <w:basedOn w:val="Fontepargpadro1"/>
    <w:rsid w:val="00284034"/>
  </w:style>
  <w:style w:type="character" w:styleId="Hyperlink">
    <w:name w:val="Hyperlink"/>
    <w:basedOn w:val="Fontepargpadro1"/>
    <w:uiPriority w:val="99"/>
    <w:rsid w:val="00284034"/>
    <w:rPr>
      <w:color w:val="0000FF"/>
      <w:u w:val="single"/>
    </w:rPr>
  </w:style>
  <w:style w:type="character" w:styleId="nfase">
    <w:name w:val="Emphasis"/>
    <w:basedOn w:val="Fontepargpadro1"/>
    <w:qFormat/>
    <w:rsid w:val="00284034"/>
    <w:rPr>
      <w:i/>
      <w:iCs/>
    </w:rPr>
  </w:style>
  <w:style w:type="character" w:customStyle="1" w:styleId="email1">
    <w:name w:val="email1"/>
    <w:basedOn w:val="Fontepargpadro1"/>
    <w:rsid w:val="00284034"/>
    <w:rPr>
      <w:shd w:val="clear" w:color="auto" w:fill="auto"/>
    </w:rPr>
  </w:style>
  <w:style w:type="character" w:customStyle="1" w:styleId="Marcas">
    <w:name w:val="Marcas"/>
    <w:rsid w:val="00284034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28403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284034"/>
    <w:pPr>
      <w:widowControl w:val="0"/>
      <w:spacing w:after="120"/>
    </w:pPr>
    <w:rPr>
      <w:szCs w:val="20"/>
    </w:rPr>
  </w:style>
  <w:style w:type="paragraph" w:styleId="Lista">
    <w:name w:val="List"/>
    <w:basedOn w:val="Corpodetexto"/>
    <w:rsid w:val="00284034"/>
    <w:rPr>
      <w:rFonts w:cs="Tahoma"/>
    </w:rPr>
  </w:style>
  <w:style w:type="paragraph" w:customStyle="1" w:styleId="Legenda1">
    <w:name w:val="Legenda1"/>
    <w:basedOn w:val="Normal"/>
    <w:rsid w:val="0028403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034"/>
    <w:pPr>
      <w:suppressLineNumbers/>
    </w:pPr>
    <w:rPr>
      <w:rFonts w:cs="Tahoma"/>
    </w:rPr>
  </w:style>
  <w:style w:type="paragraph" w:styleId="Cabealho">
    <w:name w:val="header"/>
    <w:basedOn w:val="Normal"/>
    <w:rsid w:val="002840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84034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84034"/>
    <w:pPr>
      <w:autoSpaceDE w:val="0"/>
      <w:spacing w:before="120" w:line="360" w:lineRule="auto"/>
      <w:jc w:val="both"/>
    </w:pPr>
    <w:rPr>
      <w:rFonts w:ascii="Arial" w:hAnsi="Arial" w:cs="Arial"/>
    </w:rPr>
  </w:style>
  <w:style w:type="paragraph" w:customStyle="1" w:styleId="anexo">
    <w:name w:val="anexo"/>
    <w:basedOn w:val="Normal"/>
    <w:next w:val="Normal"/>
    <w:rsid w:val="00284034"/>
    <w:pPr>
      <w:tabs>
        <w:tab w:val="num" w:pos="1247"/>
      </w:tabs>
      <w:autoSpaceDE w:val="0"/>
      <w:spacing w:before="120"/>
      <w:ind w:left="1247" w:hanging="1247"/>
      <w:jc w:val="both"/>
    </w:pPr>
  </w:style>
  <w:style w:type="paragraph" w:customStyle="1" w:styleId="TextoFormulrios">
    <w:name w:val="TextoFormulários"/>
    <w:basedOn w:val="Normal"/>
    <w:rsid w:val="00284034"/>
    <w:pPr>
      <w:autoSpaceDE w:val="0"/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39"/>
    <w:rsid w:val="00284034"/>
    <w:pPr>
      <w:tabs>
        <w:tab w:val="left" w:pos="480"/>
        <w:tab w:val="right" w:leader="dot" w:pos="9530"/>
      </w:tabs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Meu">
    <w:name w:val="Meu"/>
    <w:basedOn w:val="Normal"/>
    <w:rsid w:val="00284034"/>
    <w:pPr>
      <w:jc w:val="both"/>
    </w:pPr>
  </w:style>
  <w:style w:type="paragraph" w:styleId="Sumrio3">
    <w:name w:val="toc 3"/>
    <w:basedOn w:val="Normal"/>
    <w:next w:val="Normal"/>
    <w:uiPriority w:val="39"/>
    <w:rsid w:val="00284034"/>
    <w:pPr>
      <w:ind w:left="480"/>
    </w:pPr>
  </w:style>
  <w:style w:type="paragraph" w:customStyle="1" w:styleId="Pargrafosimples">
    <w:name w:val="Parágrafo simples"/>
    <w:basedOn w:val="Normal"/>
    <w:rsid w:val="00284034"/>
    <w:pPr>
      <w:jc w:val="both"/>
    </w:pPr>
    <w:rPr>
      <w:szCs w:val="20"/>
    </w:rPr>
  </w:style>
  <w:style w:type="paragraph" w:customStyle="1" w:styleId="Normal1">
    <w:name w:val="Normal1"/>
    <w:basedOn w:val="Normal"/>
    <w:rsid w:val="00284034"/>
    <w:pPr>
      <w:spacing w:before="280" w:after="280"/>
    </w:pPr>
  </w:style>
  <w:style w:type="paragraph" w:styleId="Textodebalo">
    <w:name w:val="Balloon Text"/>
    <w:basedOn w:val="Normal"/>
    <w:rsid w:val="0028403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84034"/>
    <w:pPr>
      <w:suppressLineNumbers/>
    </w:pPr>
  </w:style>
  <w:style w:type="paragraph" w:customStyle="1" w:styleId="Ttulodatabela">
    <w:name w:val="Título da tabela"/>
    <w:basedOn w:val="Contedodatabela"/>
    <w:rsid w:val="00284034"/>
    <w:pPr>
      <w:jc w:val="center"/>
    </w:pPr>
    <w:rPr>
      <w:b/>
      <w:bCs/>
    </w:rPr>
  </w:style>
  <w:style w:type="paragraph" w:customStyle="1" w:styleId="Ttulo10">
    <w:name w:val="Título 10"/>
    <w:basedOn w:val="Captulo"/>
    <w:next w:val="Corpodetexto"/>
    <w:rsid w:val="00284034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F23FC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E6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E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E63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6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E63"/>
    <w:rPr>
      <w:b/>
      <w:bCs/>
      <w:lang w:eastAsia="ar-SA"/>
    </w:rPr>
  </w:style>
  <w:style w:type="paragraph" w:customStyle="1" w:styleId="DecimalAligned">
    <w:name w:val="Decimal Aligned"/>
    <w:basedOn w:val="Normal"/>
    <w:uiPriority w:val="40"/>
    <w:qFormat/>
    <w:rsid w:val="00F76582"/>
    <w:pPr>
      <w:tabs>
        <w:tab w:val="decimal" w:pos="360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76582"/>
    <w:pPr>
      <w:suppressAutoHyphens w:val="0"/>
    </w:pPr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76582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uiPriority w:val="19"/>
    <w:qFormat/>
    <w:rsid w:val="00F7658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F7658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D845C4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6418"/>
    <w:pPr>
      <w:keepLines/>
      <w:numPr>
        <w:numId w:val="0"/>
      </w:numPr>
      <w:suppressAutoHyphens w:val="0"/>
      <w:autoSpaceDE/>
      <w:spacing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366418"/>
    <w:pPr>
      <w:ind w:left="240"/>
    </w:pPr>
  </w:style>
  <w:style w:type="paragraph" w:styleId="Ttulo">
    <w:name w:val="Title"/>
    <w:basedOn w:val="Normal"/>
    <w:next w:val="Normal"/>
    <w:link w:val="TtuloChar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6641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link">
    <w:name w:val="link"/>
    <w:basedOn w:val="Fontepargpadro"/>
    <w:rsid w:val="003D2305"/>
  </w:style>
  <w:style w:type="table" w:styleId="SombreamentoClaro">
    <w:name w:val="Light Shading"/>
    <w:basedOn w:val="Tabelanormal"/>
    <w:uiPriority w:val="60"/>
    <w:rsid w:val="0045666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39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84034"/>
    <w:pPr>
      <w:keepNext/>
      <w:numPr>
        <w:numId w:val="1"/>
      </w:numPr>
      <w:autoSpaceDE w:val="0"/>
      <w:spacing w:before="480" w:after="120"/>
      <w:jc w:val="both"/>
      <w:outlineLvl w:val="0"/>
    </w:pPr>
    <w:rPr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84034"/>
    <w:pPr>
      <w:keepNext/>
      <w:tabs>
        <w:tab w:val="num" w:pos="-1126"/>
      </w:tabs>
      <w:autoSpaceDE w:val="0"/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84034"/>
    <w:pPr>
      <w:keepNext/>
      <w:tabs>
        <w:tab w:val="num" w:pos="-982"/>
      </w:tabs>
      <w:autoSpaceDE w:val="0"/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84034"/>
    <w:pPr>
      <w:keepNext/>
      <w:tabs>
        <w:tab w:val="num" w:pos="-838"/>
      </w:tabs>
      <w:autoSpaceDE w:val="0"/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284034"/>
    <w:pPr>
      <w:tabs>
        <w:tab w:val="num" w:pos="-694"/>
      </w:tabs>
      <w:autoSpaceDE w:val="0"/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84034"/>
    <w:pPr>
      <w:tabs>
        <w:tab w:val="num" w:pos="-550"/>
      </w:tabs>
      <w:autoSpaceDE w:val="0"/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84034"/>
    <w:pPr>
      <w:tabs>
        <w:tab w:val="num" w:pos="-406"/>
      </w:tabs>
      <w:autoSpaceDE w:val="0"/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rsid w:val="00284034"/>
    <w:pPr>
      <w:tabs>
        <w:tab w:val="num" w:pos="-262"/>
      </w:tabs>
      <w:autoSpaceDE w:val="0"/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rsid w:val="00284034"/>
    <w:pPr>
      <w:tabs>
        <w:tab w:val="num" w:pos="-118"/>
      </w:tabs>
      <w:autoSpaceDE w:val="0"/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84034"/>
    <w:rPr>
      <w:rFonts w:ascii="Symbol" w:hAnsi="Symbol"/>
    </w:rPr>
  </w:style>
  <w:style w:type="character" w:customStyle="1" w:styleId="WW8Num4z0">
    <w:name w:val="WW8Num4z0"/>
    <w:rsid w:val="00284034"/>
    <w:rPr>
      <w:b/>
      <w:bCs/>
      <w:i w:val="0"/>
      <w:iCs w:val="0"/>
      <w:sz w:val="28"/>
      <w:szCs w:val="28"/>
    </w:rPr>
  </w:style>
  <w:style w:type="character" w:customStyle="1" w:styleId="WW8Num5z0">
    <w:name w:val="WW8Num5z0"/>
    <w:rsid w:val="00284034"/>
    <w:rPr>
      <w:b/>
      <w:bCs/>
      <w:i w:val="0"/>
      <w:iCs w:val="0"/>
      <w:sz w:val="28"/>
      <w:szCs w:val="28"/>
    </w:rPr>
  </w:style>
  <w:style w:type="character" w:customStyle="1" w:styleId="WW8Num6z0">
    <w:name w:val="WW8Num6z0"/>
    <w:rsid w:val="00284034"/>
    <w:rPr>
      <w:rFonts w:ascii="Symbol" w:hAnsi="Symbol"/>
    </w:rPr>
  </w:style>
  <w:style w:type="character" w:customStyle="1" w:styleId="WW8Num7z0">
    <w:name w:val="WW8Num7z0"/>
    <w:rsid w:val="00284034"/>
    <w:rPr>
      <w:rFonts w:ascii="Symbol" w:hAnsi="Symbol"/>
    </w:rPr>
  </w:style>
  <w:style w:type="character" w:customStyle="1" w:styleId="WW8Num8z0">
    <w:name w:val="WW8Num8z0"/>
    <w:rsid w:val="00284034"/>
    <w:rPr>
      <w:rFonts w:ascii="Symbol" w:hAnsi="Symbol"/>
    </w:rPr>
  </w:style>
  <w:style w:type="character" w:customStyle="1" w:styleId="WW8Num9z0">
    <w:name w:val="WW8Num9z0"/>
    <w:rsid w:val="00284034"/>
    <w:rPr>
      <w:rFonts w:ascii="Symbol" w:hAnsi="Symbol" w:cs="Symbol"/>
      <w:sz w:val="20"/>
      <w:szCs w:val="20"/>
    </w:rPr>
  </w:style>
  <w:style w:type="character" w:customStyle="1" w:styleId="WW8Num10z0">
    <w:name w:val="WW8Num10z0"/>
    <w:rsid w:val="00284034"/>
    <w:rPr>
      <w:rFonts w:ascii="Symbol" w:hAnsi="Symbol"/>
    </w:rPr>
  </w:style>
  <w:style w:type="character" w:customStyle="1" w:styleId="WW8Num11z0">
    <w:name w:val="WW8Num11z0"/>
    <w:rsid w:val="00284034"/>
    <w:rPr>
      <w:rFonts w:ascii="Symbol" w:hAnsi="Symbol"/>
    </w:rPr>
  </w:style>
  <w:style w:type="character" w:customStyle="1" w:styleId="WW8Num12z0">
    <w:name w:val="WW8Num12z0"/>
    <w:rsid w:val="00284034"/>
    <w:rPr>
      <w:rFonts w:ascii="Symbol" w:hAnsi="Symbol"/>
    </w:rPr>
  </w:style>
  <w:style w:type="character" w:customStyle="1" w:styleId="Absatz-Standardschriftart">
    <w:name w:val="Absatz-Standardschriftart"/>
    <w:rsid w:val="00284034"/>
  </w:style>
  <w:style w:type="character" w:customStyle="1" w:styleId="WW-Absatz-Standardschriftart">
    <w:name w:val="WW-Absatz-Standardschriftart"/>
    <w:rsid w:val="00284034"/>
  </w:style>
  <w:style w:type="character" w:customStyle="1" w:styleId="WW-Absatz-Standardschriftart1">
    <w:name w:val="WW-Absatz-Standardschriftart1"/>
    <w:rsid w:val="00284034"/>
  </w:style>
  <w:style w:type="character" w:customStyle="1" w:styleId="WW-Absatz-Standardschriftart11">
    <w:name w:val="WW-Absatz-Standardschriftart11"/>
    <w:rsid w:val="00284034"/>
  </w:style>
  <w:style w:type="character" w:customStyle="1" w:styleId="WW-Absatz-Standardschriftart111">
    <w:name w:val="WW-Absatz-Standardschriftart111"/>
    <w:rsid w:val="00284034"/>
  </w:style>
  <w:style w:type="character" w:customStyle="1" w:styleId="WW8Num2z0">
    <w:name w:val="WW8Num2z0"/>
    <w:rsid w:val="00284034"/>
    <w:rPr>
      <w:rFonts w:ascii="Symbol" w:hAnsi="Symbol" w:cs="Symbol"/>
      <w:sz w:val="20"/>
      <w:szCs w:val="20"/>
    </w:rPr>
  </w:style>
  <w:style w:type="character" w:customStyle="1" w:styleId="WW-Absatz-Standardschriftart1111">
    <w:name w:val="WW-Absatz-Standardschriftart1111"/>
    <w:rsid w:val="00284034"/>
  </w:style>
  <w:style w:type="character" w:customStyle="1" w:styleId="WW-Absatz-Standardschriftart11111">
    <w:name w:val="WW-Absatz-Standardschriftart11111"/>
    <w:rsid w:val="00284034"/>
  </w:style>
  <w:style w:type="character" w:customStyle="1" w:styleId="WW-Absatz-Standardschriftart111111">
    <w:name w:val="WW-Absatz-Standardschriftart111111"/>
    <w:rsid w:val="00284034"/>
  </w:style>
  <w:style w:type="character" w:customStyle="1" w:styleId="WW8Num1z0">
    <w:name w:val="WW8Num1z0"/>
    <w:rsid w:val="00284034"/>
    <w:rPr>
      <w:rFonts w:ascii="Symbol" w:hAnsi="Symbol" w:cs="Symbol"/>
      <w:sz w:val="20"/>
      <w:szCs w:val="20"/>
    </w:rPr>
  </w:style>
  <w:style w:type="character" w:customStyle="1" w:styleId="WW8Num3z1">
    <w:name w:val="WW8Num3z1"/>
    <w:rsid w:val="00284034"/>
    <w:rPr>
      <w:rFonts w:ascii="Courier New" w:hAnsi="Courier New" w:cs="Courier New"/>
    </w:rPr>
  </w:style>
  <w:style w:type="character" w:customStyle="1" w:styleId="WW8Num3z2">
    <w:name w:val="WW8Num3z2"/>
    <w:rsid w:val="00284034"/>
    <w:rPr>
      <w:rFonts w:ascii="Wingdings" w:hAnsi="Wingdings"/>
    </w:rPr>
  </w:style>
  <w:style w:type="character" w:customStyle="1" w:styleId="WW8Num6z1">
    <w:name w:val="WW8Num6z1"/>
    <w:rsid w:val="00284034"/>
    <w:rPr>
      <w:rFonts w:ascii="Courier New" w:hAnsi="Courier New" w:cs="Courier New"/>
    </w:rPr>
  </w:style>
  <w:style w:type="character" w:customStyle="1" w:styleId="WW8Num6z2">
    <w:name w:val="WW8Num6z2"/>
    <w:rsid w:val="00284034"/>
    <w:rPr>
      <w:rFonts w:ascii="Wingdings" w:hAnsi="Wingdings"/>
    </w:rPr>
  </w:style>
  <w:style w:type="character" w:customStyle="1" w:styleId="WW8Num10z1">
    <w:name w:val="WW8Num10z1"/>
    <w:rsid w:val="00284034"/>
    <w:rPr>
      <w:rFonts w:ascii="Courier New" w:hAnsi="Courier New" w:cs="Courier New"/>
    </w:rPr>
  </w:style>
  <w:style w:type="character" w:customStyle="1" w:styleId="WW8Num10z2">
    <w:name w:val="WW8Num10z2"/>
    <w:rsid w:val="00284034"/>
    <w:rPr>
      <w:rFonts w:ascii="Wingdings" w:hAnsi="Wingdings"/>
    </w:rPr>
  </w:style>
  <w:style w:type="character" w:customStyle="1" w:styleId="WW8Num11z1">
    <w:name w:val="WW8Num11z1"/>
    <w:rsid w:val="00284034"/>
    <w:rPr>
      <w:rFonts w:ascii="Courier New" w:hAnsi="Courier New" w:cs="Courier New"/>
    </w:rPr>
  </w:style>
  <w:style w:type="character" w:customStyle="1" w:styleId="WW8Num11z2">
    <w:name w:val="WW8Num11z2"/>
    <w:rsid w:val="00284034"/>
    <w:rPr>
      <w:rFonts w:ascii="Wingdings" w:hAnsi="Wingdings"/>
    </w:rPr>
  </w:style>
  <w:style w:type="character" w:customStyle="1" w:styleId="WW8Num15z0">
    <w:name w:val="WW8Num15z0"/>
    <w:rsid w:val="00284034"/>
    <w:rPr>
      <w:rFonts w:ascii="Symbol" w:hAnsi="Symbol"/>
    </w:rPr>
  </w:style>
  <w:style w:type="character" w:customStyle="1" w:styleId="WW8Num15z1">
    <w:name w:val="WW8Num15z1"/>
    <w:rsid w:val="00284034"/>
    <w:rPr>
      <w:rFonts w:ascii="Courier New" w:hAnsi="Courier New" w:cs="Courier New"/>
    </w:rPr>
  </w:style>
  <w:style w:type="character" w:customStyle="1" w:styleId="WW8Num15z2">
    <w:name w:val="WW8Num15z2"/>
    <w:rsid w:val="00284034"/>
    <w:rPr>
      <w:rFonts w:ascii="Wingdings" w:hAnsi="Wingdings"/>
    </w:rPr>
  </w:style>
  <w:style w:type="character" w:customStyle="1" w:styleId="WW8Num16z0">
    <w:name w:val="WW8Num16z0"/>
    <w:rsid w:val="00284034"/>
    <w:rPr>
      <w:rFonts w:ascii="Symbol" w:hAnsi="Symbol"/>
      <w:sz w:val="20"/>
    </w:rPr>
  </w:style>
  <w:style w:type="character" w:customStyle="1" w:styleId="WW8Num16z1">
    <w:name w:val="WW8Num16z1"/>
    <w:rsid w:val="00284034"/>
    <w:rPr>
      <w:rFonts w:ascii="Courier New" w:hAnsi="Courier New"/>
      <w:sz w:val="20"/>
    </w:rPr>
  </w:style>
  <w:style w:type="character" w:customStyle="1" w:styleId="WW8Num16z2">
    <w:name w:val="WW8Num16z2"/>
    <w:rsid w:val="00284034"/>
    <w:rPr>
      <w:rFonts w:ascii="Wingdings" w:hAnsi="Wingdings"/>
      <w:sz w:val="20"/>
    </w:rPr>
  </w:style>
  <w:style w:type="character" w:customStyle="1" w:styleId="WW8Num17z0">
    <w:name w:val="WW8Num17z0"/>
    <w:rsid w:val="00284034"/>
    <w:rPr>
      <w:rFonts w:ascii="Symbol" w:hAnsi="Symbol"/>
    </w:rPr>
  </w:style>
  <w:style w:type="character" w:customStyle="1" w:styleId="WW8Num17z1">
    <w:name w:val="WW8Num17z1"/>
    <w:rsid w:val="00284034"/>
    <w:rPr>
      <w:rFonts w:ascii="Courier New" w:hAnsi="Courier New" w:cs="Courier New"/>
    </w:rPr>
  </w:style>
  <w:style w:type="character" w:customStyle="1" w:styleId="WW8Num17z2">
    <w:name w:val="WW8Num17z2"/>
    <w:rsid w:val="00284034"/>
    <w:rPr>
      <w:rFonts w:ascii="Wingdings" w:hAnsi="Wingdings"/>
    </w:rPr>
  </w:style>
  <w:style w:type="character" w:customStyle="1" w:styleId="WW8Num18z0">
    <w:name w:val="WW8Num18z0"/>
    <w:rsid w:val="00284034"/>
    <w:rPr>
      <w:rFonts w:ascii="Symbol" w:hAnsi="Symbol"/>
    </w:rPr>
  </w:style>
  <w:style w:type="character" w:customStyle="1" w:styleId="WW8Num18z1">
    <w:name w:val="WW8Num18z1"/>
    <w:rsid w:val="00284034"/>
    <w:rPr>
      <w:rFonts w:ascii="Courier New" w:hAnsi="Courier New" w:cs="Courier New"/>
    </w:rPr>
  </w:style>
  <w:style w:type="character" w:customStyle="1" w:styleId="WW8Num18z2">
    <w:name w:val="WW8Num18z2"/>
    <w:rsid w:val="00284034"/>
    <w:rPr>
      <w:rFonts w:ascii="Wingdings" w:hAnsi="Wingdings"/>
    </w:rPr>
  </w:style>
  <w:style w:type="character" w:customStyle="1" w:styleId="Fontepargpadro1">
    <w:name w:val="Fonte parág. padrão1"/>
    <w:rsid w:val="00284034"/>
  </w:style>
  <w:style w:type="character" w:styleId="Nmerodepgina">
    <w:name w:val="page number"/>
    <w:basedOn w:val="Fontepargpadro1"/>
    <w:rsid w:val="00284034"/>
  </w:style>
  <w:style w:type="character" w:styleId="Hyperlink">
    <w:name w:val="Hyperlink"/>
    <w:basedOn w:val="Fontepargpadro1"/>
    <w:uiPriority w:val="99"/>
    <w:rsid w:val="00284034"/>
    <w:rPr>
      <w:color w:val="0000FF"/>
      <w:u w:val="single"/>
    </w:rPr>
  </w:style>
  <w:style w:type="character" w:styleId="nfase">
    <w:name w:val="Emphasis"/>
    <w:basedOn w:val="Fontepargpadro1"/>
    <w:qFormat/>
    <w:rsid w:val="00284034"/>
    <w:rPr>
      <w:i/>
      <w:iCs/>
    </w:rPr>
  </w:style>
  <w:style w:type="character" w:customStyle="1" w:styleId="email1">
    <w:name w:val="email1"/>
    <w:basedOn w:val="Fontepargpadro1"/>
    <w:rsid w:val="00284034"/>
    <w:rPr>
      <w:shd w:val="clear" w:color="auto" w:fill="auto"/>
    </w:rPr>
  </w:style>
  <w:style w:type="character" w:customStyle="1" w:styleId="Marcas">
    <w:name w:val="Marcas"/>
    <w:rsid w:val="00284034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28403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284034"/>
    <w:pPr>
      <w:widowControl w:val="0"/>
      <w:spacing w:after="120"/>
    </w:pPr>
    <w:rPr>
      <w:szCs w:val="20"/>
    </w:rPr>
  </w:style>
  <w:style w:type="paragraph" w:styleId="Lista">
    <w:name w:val="List"/>
    <w:basedOn w:val="Corpodetexto"/>
    <w:rsid w:val="00284034"/>
    <w:rPr>
      <w:rFonts w:cs="Tahoma"/>
    </w:rPr>
  </w:style>
  <w:style w:type="paragraph" w:customStyle="1" w:styleId="Legenda1">
    <w:name w:val="Legenda1"/>
    <w:basedOn w:val="Normal"/>
    <w:rsid w:val="0028403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034"/>
    <w:pPr>
      <w:suppressLineNumbers/>
    </w:pPr>
    <w:rPr>
      <w:rFonts w:cs="Tahoma"/>
    </w:rPr>
  </w:style>
  <w:style w:type="paragraph" w:styleId="Cabealho">
    <w:name w:val="header"/>
    <w:basedOn w:val="Normal"/>
    <w:rsid w:val="002840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84034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84034"/>
    <w:pPr>
      <w:autoSpaceDE w:val="0"/>
      <w:spacing w:before="120" w:line="360" w:lineRule="auto"/>
      <w:jc w:val="both"/>
    </w:pPr>
    <w:rPr>
      <w:rFonts w:ascii="Arial" w:hAnsi="Arial" w:cs="Arial"/>
    </w:rPr>
  </w:style>
  <w:style w:type="paragraph" w:customStyle="1" w:styleId="anexo">
    <w:name w:val="anexo"/>
    <w:basedOn w:val="Normal"/>
    <w:next w:val="Normal"/>
    <w:rsid w:val="00284034"/>
    <w:pPr>
      <w:tabs>
        <w:tab w:val="num" w:pos="1247"/>
      </w:tabs>
      <w:autoSpaceDE w:val="0"/>
      <w:spacing w:before="120"/>
      <w:ind w:left="1247" w:hanging="1247"/>
      <w:jc w:val="both"/>
    </w:pPr>
  </w:style>
  <w:style w:type="paragraph" w:customStyle="1" w:styleId="TextoFormulrios">
    <w:name w:val="TextoFormulários"/>
    <w:basedOn w:val="Normal"/>
    <w:rsid w:val="00284034"/>
    <w:pPr>
      <w:autoSpaceDE w:val="0"/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39"/>
    <w:rsid w:val="00284034"/>
    <w:pPr>
      <w:tabs>
        <w:tab w:val="left" w:pos="480"/>
        <w:tab w:val="right" w:leader="dot" w:pos="9530"/>
      </w:tabs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Meu">
    <w:name w:val="Meu"/>
    <w:basedOn w:val="Normal"/>
    <w:rsid w:val="00284034"/>
    <w:pPr>
      <w:jc w:val="both"/>
    </w:pPr>
  </w:style>
  <w:style w:type="paragraph" w:styleId="Sumrio3">
    <w:name w:val="toc 3"/>
    <w:basedOn w:val="Normal"/>
    <w:next w:val="Normal"/>
    <w:uiPriority w:val="39"/>
    <w:rsid w:val="00284034"/>
    <w:pPr>
      <w:ind w:left="480"/>
    </w:pPr>
  </w:style>
  <w:style w:type="paragraph" w:customStyle="1" w:styleId="Pargrafosimples">
    <w:name w:val="Parágrafo simples"/>
    <w:basedOn w:val="Normal"/>
    <w:rsid w:val="00284034"/>
    <w:pPr>
      <w:jc w:val="both"/>
    </w:pPr>
    <w:rPr>
      <w:szCs w:val="20"/>
    </w:rPr>
  </w:style>
  <w:style w:type="paragraph" w:customStyle="1" w:styleId="Normal1">
    <w:name w:val="Normal1"/>
    <w:basedOn w:val="Normal"/>
    <w:rsid w:val="00284034"/>
    <w:pPr>
      <w:spacing w:before="280" w:after="280"/>
    </w:pPr>
  </w:style>
  <w:style w:type="paragraph" w:styleId="Textodebalo">
    <w:name w:val="Balloon Text"/>
    <w:basedOn w:val="Normal"/>
    <w:rsid w:val="0028403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84034"/>
    <w:pPr>
      <w:suppressLineNumbers/>
    </w:pPr>
  </w:style>
  <w:style w:type="paragraph" w:customStyle="1" w:styleId="Ttulodatabela">
    <w:name w:val="Título da tabela"/>
    <w:basedOn w:val="Contedodatabela"/>
    <w:rsid w:val="00284034"/>
    <w:pPr>
      <w:jc w:val="center"/>
    </w:pPr>
    <w:rPr>
      <w:b/>
      <w:bCs/>
    </w:rPr>
  </w:style>
  <w:style w:type="paragraph" w:customStyle="1" w:styleId="Ttulo10">
    <w:name w:val="Título 10"/>
    <w:basedOn w:val="Captulo"/>
    <w:next w:val="Corpodetexto"/>
    <w:rsid w:val="00284034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F23FC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E6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E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E63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6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E63"/>
    <w:rPr>
      <w:b/>
      <w:bCs/>
      <w:lang w:eastAsia="ar-SA"/>
    </w:rPr>
  </w:style>
  <w:style w:type="paragraph" w:customStyle="1" w:styleId="DecimalAligned">
    <w:name w:val="Decimal Aligned"/>
    <w:basedOn w:val="Normal"/>
    <w:uiPriority w:val="40"/>
    <w:qFormat/>
    <w:rsid w:val="00F76582"/>
    <w:pPr>
      <w:tabs>
        <w:tab w:val="decimal" w:pos="360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76582"/>
    <w:pPr>
      <w:suppressAutoHyphens w:val="0"/>
    </w:pPr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76582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uiPriority w:val="19"/>
    <w:qFormat/>
    <w:rsid w:val="00F7658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F7658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D845C4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6418"/>
    <w:pPr>
      <w:keepLines/>
      <w:numPr>
        <w:numId w:val="0"/>
      </w:numPr>
      <w:suppressAutoHyphens w:val="0"/>
      <w:autoSpaceDE/>
      <w:spacing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366418"/>
    <w:pPr>
      <w:ind w:left="240"/>
    </w:pPr>
  </w:style>
  <w:style w:type="paragraph" w:styleId="Ttulo">
    <w:name w:val="Title"/>
    <w:basedOn w:val="Normal"/>
    <w:next w:val="Normal"/>
    <w:link w:val="TtuloChar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6641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link">
    <w:name w:val="link"/>
    <w:basedOn w:val="Fontepargpadro"/>
    <w:rsid w:val="003D2305"/>
  </w:style>
  <w:style w:type="table" w:styleId="SombreamentoClaro">
    <w:name w:val="Light Shading"/>
    <w:basedOn w:val="Tabelanormal"/>
    <w:uiPriority w:val="60"/>
    <w:rsid w:val="0045666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5BEFC-B6F1-4223-B027-3419812F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SUPERIOR DE TECNOLOGIA EM SISTEMAS DE INFORMAÇÃO:</vt:lpstr>
    </vt:vector>
  </TitlesOfParts>
  <Company>Microsoft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SUPERIOR DE TECNOLOGIA EM SISTEMAS DE INFORMAÇÃO:</dc:title>
  <dc:creator>Imagem</dc:creator>
  <cp:lastModifiedBy>Ivonei Marques</cp:lastModifiedBy>
  <cp:revision>2</cp:revision>
  <cp:lastPrinted>2010-08-09T00:07:00Z</cp:lastPrinted>
  <dcterms:created xsi:type="dcterms:W3CDTF">2014-04-06T15:37:00Z</dcterms:created>
  <dcterms:modified xsi:type="dcterms:W3CDTF">2014-04-06T15:37:00Z</dcterms:modified>
</cp:coreProperties>
</file>